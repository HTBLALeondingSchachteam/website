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5C4107" w:rsidP="005C4107">
      <w:pPr>
        <w:pStyle w:val="berschrift1"/>
      </w:pPr>
      <w:r>
        <w:t>Schachwebsite</w:t>
      </w:r>
    </w:p>
    <w:p w:rsidR="005C4107" w:rsidRDefault="005C4107"/>
    <w:p w:rsidR="005C4107" w:rsidRDefault="005C4107" w:rsidP="005C4107">
      <w:pPr>
        <w:pStyle w:val="berschrift2"/>
      </w:pPr>
      <w:r>
        <w:t>Projektüberblick:</w:t>
      </w:r>
    </w:p>
    <w:p w:rsidR="005C4107" w:rsidRDefault="005C4107">
      <w:r>
        <w:t>Erstellung einer Website zum Überblick von Schacheröffnungen und Hosting eines Tools zum Erstellen eines Schach Tournier Plans nach Schweizer System.</w:t>
      </w:r>
      <w:r w:rsidR="009F644A">
        <w:t xml:space="preserve"> </w:t>
      </w:r>
    </w:p>
    <w:p w:rsidR="005C4107" w:rsidRDefault="005C4107"/>
    <w:p w:rsidR="005C4107" w:rsidRDefault="005C4107" w:rsidP="005C4107">
      <w:pPr>
        <w:pStyle w:val="berschrift2"/>
      </w:pPr>
      <w:r>
        <w:t>Warum wir ein CMS nutzen:</w:t>
      </w:r>
    </w:p>
    <w:p w:rsidR="005C4107" w:rsidRDefault="00434BAF">
      <w:r>
        <w:t xml:space="preserve">Ein CMS System bietet viele Vorteile, es ermöglich auch nicht Entwicklern den Content zu warten und bietet vordefinierte Plugins. Dadurch das es sich um ein Standard Framework handelt gibt es Guidelines für das selbst erstellen von weiteren Plugins und </w:t>
      </w:r>
      <w:r w:rsidR="004E237B">
        <w:t>Modulen,</w:t>
      </w:r>
      <w:r>
        <w:t xml:space="preserve"> mit denen die Funktionalität des CMS an die eigenen Bedürfnisse angepasst werden kann.</w:t>
      </w:r>
    </w:p>
    <w:p w:rsidR="005C4107" w:rsidRDefault="005C4107"/>
    <w:p w:rsidR="005C4107" w:rsidRDefault="005C4107" w:rsidP="005C4107">
      <w:pPr>
        <w:pStyle w:val="berschrift2"/>
      </w:pPr>
      <w:r>
        <w:t>Technologien die wir einsetzen:</w:t>
      </w:r>
    </w:p>
    <w:p w:rsidR="005C4107" w:rsidRDefault="005C4107" w:rsidP="005C4107">
      <w:pPr>
        <w:pStyle w:val="Listenabsatz"/>
        <w:numPr>
          <w:ilvl w:val="0"/>
          <w:numId w:val="27"/>
        </w:numPr>
      </w:pPr>
      <w:proofErr w:type="spellStart"/>
      <w:r>
        <w:t>Centos</w:t>
      </w:r>
      <w:proofErr w:type="spellEnd"/>
      <w:r>
        <w:t xml:space="preserve"> als sicheres und stabiles OS um unsere anderen Komponenten zu hosten.</w:t>
      </w:r>
    </w:p>
    <w:p w:rsidR="005C4107" w:rsidRDefault="005C4107" w:rsidP="005C4107">
      <w:pPr>
        <w:pStyle w:val="Listenabsatz"/>
        <w:numPr>
          <w:ilvl w:val="0"/>
          <w:numId w:val="27"/>
        </w:numPr>
      </w:pPr>
      <w:proofErr w:type="spellStart"/>
      <w:r>
        <w:t>Nginx</w:t>
      </w:r>
      <w:proofErr w:type="spellEnd"/>
      <w:r>
        <w:t xml:space="preserve"> ein sehr beliebter Webserver der viel </w:t>
      </w:r>
      <w:proofErr w:type="spellStart"/>
      <w:r>
        <w:t>Optimierungs</w:t>
      </w:r>
      <w:proofErr w:type="spellEnd"/>
      <w:r>
        <w:t xml:space="preserve"> Möglichkeiten bietet</w:t>
      </w:r>
    </w:p>
    <w:p w:rsidR="005C4107" w:rsidRDefault="005C4107" w:rsidP="005C4107">
      <w:pPr>
        <w:pStyle w:val="Listenabsatz"/>
        <w:numPr>
          <w:ilvl w:val="0"/>
          <w:numId w:val="27"/>
        </w:numPr>
      </w:pPr>
      <w:proofErr w:type="spellStart"/>
      <w:proofErr w:type="gramStart"/>
      <w:r>
        <w:t>MariaDB</w:t>
      </w:r>
      <w:proofErr w:type="spellEnd"/>
      <w:proofErr w:type="gramEnd"/>
      <w:r>
        <w:t xml:space="preserve"> um unserem CMS eine DB </w:t>
      </w:r>
      <w:r w:rsidR="00434BAF">
        <w:t>Schnittstelle</w:t>
      </w:r>
      <w:r>
        <w:t xml:space="preserve"> zu bieten</w:t>
      </w:r>
    </w:p>
    <w:p w:rsidR="005C4107" w:rsidRDefault="005C4107" w:rsidP="005C4107">
      <w:pPr>
        <w:pStyle w:val="Listenabsatz"/>
        <w:numPr>
          <w:ilvl w:val="0"/>
          <w:numId w:val="27"/>
        </w:numPr>
      </w:pPr>
      <w:proofErr w:type="gramStart"/>
      <w:r>
        <w:t>PHP</w:t>
      </w:r>
      <w:proofErr w:type="gramEnd"/>
      <w:r>
        <w:t xml:space="preserve"> um die CMS Seiten zu generieren</w:t>
      </w:r>
    </w:p>
    <w:p w:rsidR="00434BAF" w:rsidRDefault="008468FA" w:rsidP="005C4107">
      <w:pPr>
        <w:pStyle w:val="Listenabsatz"/>
        <w:numPr>
          <w:ilvl w:val="0"/>
          <w:numId w:val="27"/>
        </w:numPr>
      </w:pPr>
      <w:r>
        <w:t>WordPress</w:t>
      </w:r>
      <w:r w:rsidR="00434BAF">
        <w:t xml:space="preserve"> als CMS System um unseren Content bereit zu stellen</w:t>
      </w:r>
    </w:p>
    <w:p w:rsidR="005C4107" w:rsidRDefault="005C4107"/>
    <w:p w:rsidR="005C4107" w:rsidRDefault="00434BAF" w:rsidP="00434BAF">
      <w:pPr>
        <w:pStyle w:val="berschrift2"/>
      </w:pPr>
      <w:r>
        <w:t>Unsere eigenes Tournier Plan System:</w:t>
      </w:r>
    </w:p>
    <w:p w:rsidR="00434BAF" w:rsidRDefault="00434BAF">
      <w:r>
        <w:t xml:space="preserve">Wir Programmieren ein eigenes </w:t>
      </w:r>
      <w:proofErr w:type="spellStart"/>
      <w:r w:rsidR="00F76464">
        <w:t>Tournierplanungs</w:t>
      </w:r>
      <w:proofErr w:type="spellEnd"/>
      <w:r w:rsidR="00F76464">
        <w:t xml:space="preserve"> Tool auf Basis des Schweizer Systems. Es ist möglich hier selbst Schachspiel und ihr </w:t>
      </w:r>
      <w:proofErr w:type="spellStart"/>
      <w:r w:rsidR="00F76464">
        <w:t>Skillevel</w:t>
      </w:r>
      <w:proofErr w:type="spellEnd"/>
      <w:r w:rsidR="00F76464">
        <w:t xml:space="preserve"> einzutragen, um relativ gute Startaufstellungen zu generieren. Danach werden die jeweiligen Gewinner/Verlierer mit den nächst gelegenen Rivalen auf ähnlichem </w:t>
      </w:r>
      <w:proofErr w:type="spellStart"/>
      <w:r w:rsidR="00F76464">
        <w:t>Skill</w:t>
      </w:r>
      <w:proofErr w:type="spellEnd"/>
      <w:r w:rsidR="00F76464">
        <w:t xml:space="preserve"> Niveau gegenübergestellt.</w:t>
      </w:r>
    </w:p>
    <w:p w:rsidR="00F76464" w:rsidRDefault="00F76464"/>
    <w:p w:rsidR="00F76464" w:rsidRDefault="00F76464">
      <w:r>
        <w:t xml:space="preserve">Wir Planen das System vom User live auf der Website befüll bar zu machen und dann eine Verarbeitung über PHP </w:t>
      </w:r>
      <w:r w:rsidR="004E237B">
        <w:t xml:space="preserve">am Webserver zu programmieren. Das Design der Applikation wird über CSS an das restliche </w:t>
      </w:r>
      <w:proofErr w:type="spellStart"/>
      <w:r w:rsidR="004E237B">
        <w:t>Wordpress</w:t>
      </w:r>
      <w:proofErr w:type="spellEnd"/>
      <w:r w:rsidR="004E237B">
        <w:t xml:space="preserve"> </w:t>
      </w:r>
      <w:proofErr w:type="spellStart"/>
      <w:r w:rsidR="004E237B">
        <w:t>Theme</w:t>
      </w:r>
      <w:proofErr w:type="spellEnd"/>
      <w:r w:rsidR="004E237B">
        <w:t xml:space="preserve"> angepasst. </w:t>
      </w:r>
    </w:p>
    <w:p w:rsidR="009F644A" w:rsidRDefault="009F644A"/>
    <w:p w:rsidR="009F644A" w:rsidRDefault="009F644A" w:rsidP="009F644A">
      <w:pPr>
        <w:pStyle w:val="berschrift2"/>
      </w:pPr>
      <w:r>
        <w:t>Überblicke der Schach Eröffnungen:</w:t>
      </w:r>
    </w:p>
    <w:p w:rsidR="009F644A" w:rsidRPr="00DC3D67" w:rsidRDefault="009F644A">
      <w:r>
        <w:t xml:space="preserve">Ziel des Projektes ist es auch die </w:t>
      </w:r>
      <w:r w:rsidR="008468FA">
        <w:t>beliebtesten Schach Eröffnungen in Block Einträgen vorzustellen und zu erörtern. Da WordPress eines der beliebtesten Blog Systeme ist hat es unsere Voraussetzungen erfüllt und ermöglicht es uns auch in Zukunft andere Schach Themen in eigenen Blog Channels darzustellen.</w:t>
      </w:r>
      <w:bookmarkStart w:id="0" w:name="_GoBack"/>
      <w:bookmarkEnd w:id="0"/>
    </w:p>
    <w:sectPr w:rsidR="009F644A" w:rsidRPr="00DC3D67"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6EE" w:rsidRDefault="00FB66EE" w:rsidP="00DC3D67">
      <w:r>
        <w:separator/>
      </w:r>
    </w:p>
  </w:endnote>
  <w:endnote w:type="continuationSeparator" w:id="0">
    <w:p w:rsidR="00FB66EE" w:rsidRDefault="00FB66EE"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6EE" w:rsidRDefault="00FB66EE" w:rsidP="00DC3D67">
      <w:r>
        <w:separator/>
      </w:r>
    </w:p>
  </w:footnote>
  <w:footnote w:type="continuationSeparator" w:id="0">
    <w:p w:rsidR="00FB66EE" w:rsidRDefault="00FB66EE"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7B7AE3"/>
    <w:multiLevelType w:val="hybridMultilevel"/>
    <w:tmpl w:val="4852C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7"/>
  </w:num>
  <w:num w:numId="22">
    <w:abstractNumId w:val="11"/>
  </w:num>
  <w:num w:numId="23">
    <w:abstractNumId w:val="26"/>
  </w:num>
  <w:num w:numId="24">
    <w:abstractNumId w:val="20"/>
  </w:num>
  <w:num w:numId="25">
    <w:abstractNumId w:val="25"/>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07"/>
    <w:rsid w:val="00260A24"/>
    <w:rsid w:val="00434BAF"/>
    <w:rsid w:val="004E108E"/>
    <w:rsid w:val="004E237B"/>
    <w:rsid w:val="005C4107"/>
    <w:rsid w:val="00645252"/>
    <w:rsid w:val="006D3D74"/>
    <w:rsid w:val="0083569A"/>
    <w:rsid w:val="008468FA"/>
    <w:rsid w:val="0093311A"/>
    <w:rsid w:val="009F644A"/>
    <w:rsid w:val="00A9204E"/>
    <w:rsid w:val="00BB74C7"/>
    <w:rsid w:val="00D4518F"/>
    <w:rsid w:val="00DC3D67"/>
    <w:rsid w:val="00F76464"/>
    <w:rsid w:val="00FB66E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C9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Intelligent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AppData\Local\Microsoft\Office\16.0\DTS\de-DE%7b5F1839D5-208B-4683-B753-0E40C21019FE%7d\%7bF8266C60-F58C-4CDB-8301-4CB932E2D14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D72B3-DC67-42F2-8602-2A3384DF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{F8266C60-F58C-4CDB-8301-4CB932E2D14F}tf02786999_win32.dotx</Template>
  <TotalTime>0</TotalTime>
  <Pages>1</Pages>
  <Words>251</Words>
  <Characters>1588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2021-01-20T16:13:00Z</dcterms:created>
  <dcterms:modified xsi:type="dcterms:W3CDTF">2021-01-20T17:09:00Z</dcterms:modified>
</cp:coreProperties>
</file>